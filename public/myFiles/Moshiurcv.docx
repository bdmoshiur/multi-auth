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038FE" w14:textId="77777777" w:rsidR="009A346F" w:rsidRDefault="00D47F1F">
      <w:pPr>
        <w:pStyle w:val="Title"/>
        <w:jc w:val="left"/>
        <w:rPr>
          <w:rFonts w:asciiTheme="minorHAnsi" w:hAnsiTheme="minorHAnsi" w:cs="Arial"/>
          <w:i w:val="0"/>
          <w:iCs w:val="0"/>
          <w:sz w:val="36"/>
          <w:szCs w:val="36"/>
        </w:rPr>
      </w:pPr>
      <w:r>
        <w:rPr>
          <w:rFonts w:asciiTheme="minorHAnsi" w:hAnsiTheme="minorHAnsi" w:cs="Arial"/>
          <w:i w:val="0"/>
          <w:iCs w:val="0"/>
          <w:sz w:val="36"/>
          <w:szCs w:val="36"/>
        </w:rPr>
        <w:t>Moshiur Rahman</w:t>
      </w:r>
    </w:p>
    <w:p w14:paraId="0F773621" w14:textId="77777777" w:rsidR="009A346F" w:rsidRDefault="00D47F1F">
      <w:pPr>
        <w:tabs>
          <w:tab w:val="left" w:pos="1605"/>
        </w:tabs>
      </w:pPr>
      <w:r>
        <w:t>House: 25,Road:02,Sat Masjid Housing,</w:t>
      </w:r>
    </w:p>
    <w:p w14:paraId="6B6438E6" w14:textId="77777777" w:rsidR="009A346F" w:rsidRDefault="00D47F1F">
      <w:pPr>
        <w:tabs>
          <w:tab w:val="left" w:pos="1605"/>
        </w:tabs>
      </w:pPr>
      <w:r>
        <w:t>Mohammadpur Dhaka 1207</w:t>
      </w:r>
    </w:p>
    <w:p w14:paraId="7EE7B022" w14:textId="77777777" w:rsidR="009A346F" w:rsidRDefault="00D47F1F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Cell: 01749302454</w:t>
      </w:r>
    </w:p>
    <w:p w14:paraId="195D0DCD" w14:textId="77777777" w:rsidR="009A346F" w:rsidRDefault="00D47F1F">
      <w:pPr>
        <w:rPr>
          <w:rStyle w:val="Hyperlink"/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Email: </w:t>
      </w:r>
      <w:hyperlink r:id="rId9" w:history="1">
        <w:r>
          <w:rPr>
            <w:rStyle w:val="Hyperlink"/>
            <w:rFonts w:ascii="Tahoma" w:hAnsi="Tahoma" w:cs="Tahoma"/>
            <w:bCs/>
            <w:sz w:val="22"/>
            <w:szCs w:val="22"/>
          </w:rPr>
          <w:t>moshiurcse888@gmail.com</w:t>
        </w:r>
      </w:hyperlink>
      <w:r>
        <w:rPr>
          <w:rStyle w:val="Hyperlink"/>
          <w:rFonts w:ascii="Tahoma" w:hAnsi="Tahoma" w:cs="Tahoma"/>
          <w:bCs/>
          <w:sz w:val="22"/>
          <w:szCs w:val="22"/>
        </w:rPr>
        <w:t xml:space="preserve">   </w:t>
      </w:r>
    </w:p>
    <w:p w14:paraId="21E73848" w14:textId="6C23C44F" w:rsidR="009A346F" w:rsidRDefault="00D47F1F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>Github</w:t>
      </w:r>
      <w:r>
        <w:rPr>
          <w:rFonts w:ascii="Tahoma" w:hAnsi="Tahoma" w:cs="Tahoma"/>
          <w:bCs/>
          <w:sz w:val="22"/>
          <w:szCs w:val="22"/>
        </w:rPr>
        <w:t xml:space="preserve">: </w:t>
      </w:r>
      <w:hyperlink r:id="rId10" w:history="1">
        <w:r w:rsidRPr="00EB74E7">
          <w:rPr>
            <w:rStyle w:val="Hyperlink"/>
          </w:rPr>
          <w:t>https://github.com/</w:t>
        </w:r>
        <w:r w:rsidRPr="00EB74E7">
          <w:rPr>
            <w:rStyle w:val="Hyperlink"/>
          </w:rPr>
          <w:t>bdmoshiur</w:t>
        </w:r>
      </w:hyperlink>
    </w:p>
    <w:p w14:paraId="3E66EE95" w14:textId="77777777" w:rsidR="009A346F" w:rsidRDefault="009A346F">
      <w:pPr>
        <w:rPr>
          <w:rFonts w:ascii="Tahoma" w:hAnsi="Tahoma" w:cs="Tahoma"/>
          <w:sz w:val="22"/>
          <w:szCs w:val="22"/>
        </w:rPr>
      </w:pPr>
    </w:p>
    <w:p w14:paraId="0DDBAE76" w14:textId="77777777" w:rsidR="009A346F" w:rsidRDefault="00D47F1F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F71026" wp14:editId="3A337DF6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6238875" cy="0"/>
                <wp:effectExtent l="0" t="28575" r="9525" b="28575"/>
                <wp:wrapNone/>
                <wp:docPr id="3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DEE1" id="1027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9.4pt" to="491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" strokeweight="4.5pt">
                <v:stroke linestyle="thinThick"/>
              </v:line>
            </w:pict>
          </mc:Fallback>
        </mc:AlternateContent>
      </w:r>
    </w:p>
    <w:p w14:paraId="3FC0A0A9" w14:textId="77777777" w:rsidR="009A346F" w:rsidRDefault="009A346F">
      <w:pPr>
        <w:rPr>
          <w:rFonts w:ascii="Tahoma" w:hAnsi="Tahoma" w:cs="Tahoma"/>
          <w:b/>
          <w:bCs/>
          <w:sz w:val="16"/>
        </w:rPr>
      </w:pPr>
    </w:p>
    <w:p w14:paraId="5BE04B49" w14:textId="77777777" w:rsidR="009A346F" w:rsidRDefault="00D47F1F">
      <w:pPr>
        <w:shd w:val="clear" w:color="auto" w:fill="C0C0C0"/>
        <w:rPr>
          <w:rFonts w:ascii="Tahoma" w:hAnsi="Tahoma" w:cs="Tahoma"/>
          <w:b/>
          <w:bCs/>
          <w:sz w:val="22"/>
          <w:szCs w:val="20"/>
          <w:u w:val="single"/>
        </w:rPr>
      </w:pPr>
      <w:r>
        <w:rPr>
          <w:rFonts w:ascii="Tahoma" w:hAnsi="Tahoma" w:cs="Tahoma"/>
          <w:b/>
          <w:bCs/>
          <w:sz w:val="22"/>
          <w:szCs w:val="20"/>
          <w:u w:val="single"/>
        </w:rPr>
        <w:t>Career Objectives :</w:t>
      </w:r>
    </w:p>
    <w:p w14:paraId="46B50BD5" w14:textId="77777777" w:rsidR="009A346F" w:rsidRDefault="009A346F">
      <w:pPr>
        <w:widowControl w:val="0"/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</w:p>
    <w:p w14:paraId="2A93BBD4" w14:textId="77777777" w:rsidR="009A346F" w:rsidRDefault="00D47F1F">
      <w:pPr>
        <w:widowControl w:val="0"/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To work in any challenging environment that offers the opportunity for self-improvement and to prove myself as a professional engineer.  </w:t>
      </w:r>
    </w:p>
    <w:p w14:paraId="00997881" w14:textId="77777777" w:rsidR="009A346F" w:rsidRDefault="009A346F">
      <w:pPr>
        <w:tabs>
          <w:tab w:val="left" w:pos="540"/>
        </w:tabs>
        <w:ind w:left="720"/>
        <w:jc w:val="both"/>
        <w:rPr>
          <w:rFonts w:ascii="Tahoma" w:hAnsi="Tahoma" w:cs="Tahoma"/>
          <w:b/>
          <w:sz w:val="22"/>
          <w:szCs w:val="22"/>
        </w:rPr>
      </w:pPr>
    </w:p>
    <w:p w14:paraId="1AB0A117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</w:rPr>
        <w:t>Educational Attainment:</w:t>
      </w:r>
    </w:p>
    <w:p w14:paraId="0520B9FD" w14:textId="77777777" w:rsidR="009A346F" w:rsidRDefault="009A346F">
      <w:pPr>
        <w:tabs>
          <w:tab w:val="left" w:pos="540"/>
        </w:tabs>
        <w:jc w:val="both"/>
        <w:rPr>
          <w:rFonts w:ascii="Tahoma" w:hAnsi="Tahoma" w:cs="Tahoma"/>
          <w:b/>
          <w:sz w:val="22"/>
          <w:szCs w:val="22"/>
        </w:rPr>
      </w:pPr>
    </w:p>
    <w:p w14:paraId="538BDA97" w14:textId="77777777" w:rsidR="009A346F" w:rsidRDefault="00D47F1F">
      <w:pPr>
        <w:numPr>
          <w:ilvl w:val="0"/>
          <w:numId w:val="1"/>
        </w:numPr>
        <w:tabs>
          <w:tab w:val="left" w:pos="540"/>
        </w:tabs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 xml:space="preserve">BSc </w:t>
      </w:r>
      <w:r>
        <w:rPr>
          <w:rFonts w:ascii="Tahoma" w:hAnsi="Tahoma" w:cs="Tahoma"/>
          <w:b/>
          <w:sz w:val="22"/>
          <w:szCs w:val="22"/>
          <w:u w:val="single"/>
        </w:rPr>
        <w:t>in Engineering</w:t>
      </w:r>
    </w:p>
    <w:p w14:paraId="374DB37A" w14:textId="77777777" w:rsidR="009A346F" w:rsidRDefault="00D47F1F">
      <w:pPr>
        <w:numPr>
          <w:ilvl w:val="0"/>
          <w:numId w:val="2"/>
        </w:numPr>
        <w:tabs>
          <w:tab w:val="left" w:pos="3780"/>
          <w:tab w:val="left" w:pos="396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Institution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</w:r>
      <w:r>
        <w:t>World University Of Bangladesh(WUB)</w:t>
      </w:r>
    </w:p>
    <w:p w14:paraId="3AEB1E98" w14:textId="77777777" w:rsidR="009A346F" w:rsidRDefault="00D47F1F">
      <w:pPr>
        <w:numPr>
          <w:ilvl w:val="0"/>
          <w:numId w:val="2"/>
        </w:numPr>
        <w:tabs>
          <w:tab w:val="left" w:pos="540"/>
          <w:tab w:val="left" w:pos="3780"/>
          <w:tab w:val="left" w:pos="396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Department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Computer</w:t>
      </w:r>
      <w:r>
        <w:rPr>
          <w:rFonts w:ascii="Tahoma" w:hAnsi="Tahoma" w:cs="Tahoma"/>
          <w:sz w:val="22"/>
          <w:szCs w:val="22"/>
        </w:rPr>
        <w:t xml:space="preserve"> science and Engineering(CSE)</w:t>
      </w:r>
    </w:p>
    <w:p w14:paraId="69018DCD" w14:textId="77777777" w:rsidR="009A346F" w:rsidRDefault="00D47F1F">
      <w:pPr>
        <w:numPr>
          <w:ilvl w:val="0"/>
          <w:numId w:val="2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Session                            :  </w:t>
      </w:r>
      <w:r>
        <w:t>2020</w:t>
      </w:r>
    </w:p>
    <w:p w14:paraId="7BA9D07A" w14:textId="77777777" w:rsidR="009A346F" w:rsidRDefault="00D47F1F">
      <w:pPr>
        <w:numPr>
          <w:ilvl w:val="0"/>
          <w:numId w:val="2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Result                              : </w:t>
      </w:r>
      <w:r>
        <w:t>3.55 (Out of 4.00)</w:t>
      </w:r>
    </w:p>
    <w:p w14:paraId="3CAFE4D0" w14:textId="77777777" w:rsidR="009A346F" w:rsidRDefault="009A346F">
      <w:pPr>
        <w:tabs>
          <w:tab w:val="left" w:pos="540"/>
          <w:tab w:val="left" w:pos="1152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14:paraId="42E9C938" w14:textId="77777777" w:rsidR="009A346F" w:rsidRDefault="00D47F1F">
      <w:pPr>
        <w:numPr>
          <w:ilvl w:val="0"/>
          <w:numId w:val="1"/>
        </w:numPr>
        <w:tabs>
          <w:tab w:val="left" w:pos="540"/>
        </w:tabs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Diploma in Engineering</w:t>
      </w:r>
    </w:p>
    <w:p w14:paraId="1DD93207" w14:textId="77777777" w:rsidR="009A346F" w:rsidRDefault="00D47F1F">
      <w:pPr>
        <w:numPr>
          <w:ilvl w:val="0"/>
          <w:numId w:val="2"/>
        </w:numPr>
        <w:tabs>
          <w:tab w:val="left" w:pos="3780"/>
          <w:tab w:val="left" w:pos="396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Institution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  <w:t xml:space="preserve">Faridpur Polytechnic Institute  </w:t>
      </w:r>
    </w:p>
    <w:p w14:paraId="3060F15D" w14:textId="77777777" w:rsidR="009A346F" w:rsidRDefault="00D47F1F">
      <w:pPr>
        <w:numPr>
          <w:ilvl w:val="0"/>
          <w:numId w:val="2"/>
        </w:numPr>
        <w:tabs>
          <w:tab w:val="left" w:pos="540"/>
          <w:tab w:val="left" w:pos="3780"/>
          <w:tab w:val="left" w:pos="396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Department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 xml:space="preserve">Computer science and </w:t>
      </w:r>
      <w:r>
        <w:rPr>
          <w:rFonts w:ascii="Tahoma" w:hAnsi="Tahoma" w:cs="Tahoma"/>
          <w:sz w:val="22"/>
          <w:szCs w:val="22"/>
        </w:rPr>
        <w:t>Engineering(CSE)</w:t>
      </w:r>
    </w:p>
    <w:p w14:paraId="121846D1" w14:textId="77777777" w:rsidR="009A346F" w:rsidRDefault="00D47F1F">
      <w:pPr>
        <w:numPr>
          <w:ilvl w:val="0"/>
          <w:numId w:val="2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Session                            :  2012-2013</w:t>
      </w:r>
    </w:p>
    <w:p w14:paraId="48618516" w14:textId="77777777" w:rsidR="009A346F" w:rsidRDefault="00D47F1F">
      <w:pPr>
        <w:numPr>
          <w:ilvl w:val="0"/>
          <w:numId w:val="2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Result                              : 3.58 out of 4.00</w:t>
      </w:r>
    </w:p>
    <w:p w14:paraId="603B6991" w14:textId="77777777" w:rsidR="009A346F" w:rsidRDefault="009A346F">
      <w:pPr>
        <w:tabs>
          <w:tab w:val="left" w:pos="540"/>
          <w:tab w:val="left" w:pos="1152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14:paraId="624DD1F1" w14:textId="77777777" w:rsidR="009A346F" w:rsidRDefault="00D47F1F">
      <w:pPr>
        <w:numPr>
          <w:ilvl w:val="0"/>
          <w:numId w:val="1"/>
        </w:numPr>
        <w:tabs>
          <w:tab w:val="left" w:pos="54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Secondary School Certificate</w:t>
      </w:r>
    </w:p>
    <w:p w14:paraId="5E7BE477" w14:textId="77777777" w:rsidR="009A346F" w:rsidRDefault="00D47F1F">
      <w:pPr>
        <w:numPr>
          <w:ilvl w:val="0"/>
          <w:numId w:val="3"/>
        </w:numPr>
        <w:tabs>
          <w:tab w:val="left" w:pos="540"/>
          <w:tab w:val="left" w:pos="3780"/>
          <w:tab w:val="left" w:pos="396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Institution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</w:r>
      <w:r>
        <w:rPr>
          <w:sz w:val="22"/>
        </w:rPr>
        <w:t>Bahrul Ulum Dakhil Madrasha</w:t>
      </w:r>
    </w:p>
    <w:p w14:paraId="51F881DF" w14:textId="77777777" w:rsidR="009A346F" w:rsidRDefault="00D47F1F">
      <w:pPr>
        <w:numPr>
          <w:ilvl w:val="0"/>
          <w:numId w:val="3"/>
        </w:numPr>
        <w:tabs>
          <w:tab w:val="left" w:pos="540"/>
          <w:tab w:val="left" w:pos="3780"/>
          <w:tab w:val="left" w:pos="396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Year of passing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2012</w:t>
      </w:r>
    </w:p>
    <w:p w14:paraId="459B1D48" w14:textId="77777777" w:rsidR="009A346F" w:rsidRDefault="00D47F1F">
      <w:pPr>
        <w:numPr>
          <w:ilvl w:val="0"/>
          <w:numId w:val="3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GPA</w:t>
      </w:r>
      <w:r>
        <w:rPr>
          <w:rFonts w:ascii="Tahoma" w:hAnsi="Tahoma" w:cs="Tahoma"/>
          <w:sz w:val="22"/>
          <w:szCs w:val="22"/>
        </w:rPr>
        <w:tab/>
        <w:t>: 4.81 out of 5.00</w:t>
      </w:r>
    </w:p>
    <w:p w14:paraId="6ABF21C1" w14:textId="77777777" w:rsidR="009A346F" w:rsidRDefault="00D47F1F">
      <w:pPr>
        <w:numPr>
          <w:ilvl w:val="0"/>
          <w:numId w:val="3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Department</w:t>
      </w:r>
      <w:r>
        <w:rPr>
          <w:rFonts w:ascii="Tahoma" w:hAnsi="Tahoma" w:cs="Tahoma"/>
          <w:sz w:val="22"/>
          <w:szCs w:val="22"/>
        </w:rPr>
        <w:tab/>
        <w:t>:</w:t>
      </w:r>
      <w:r>
        <w:t xml:space="preserve"> </w:t>
      </w:r>
      <w:r>
        <w:rPr>
          <w:rFonts w:ascii="Tahoma" w:hAnsi="Tahoma" w:cs="Tahoma"/>
          <w:sz w:val="22"/>
          <w:szCs w:val="22"/>
        </w:rPr>
        <w:t>Huma</w:t>
      </w:r>
      <w:r>
        <w:rPr>
          <w:rFonts w:ascii="Tahoma" w:hAnsi="Tahoma" w:cs="Tahoma"/>
          <w:sz w:val="22"/>
          <w:szCs w:val="22"/>
        </w:rPr>
        <w:t>nities</w:t>
      </w:r>
    </w:p>
    <w:p w14:paraId="417ED7B5" w14:textId="77777777" w:rsidR="009A346F" w:rsidRDefault="00D47F1F">
      <w:pPr>
        <w:numPr>
          <w:ilvl w:val="0"/>
          <w:numId w:val="3"/>
        </w:num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Board                              : Madras</w:t>
      </w:r>
      <w:r>
        <w:rPr>
          <w:rFonts w:ascii="Tahoma" w:hAnsi="Tahoma" w:cs="Tahoma"/>
          <w:sz w:val="22"/>
          <w:szCs w:val="22"/>
        </w:rPr>
        <w:t>a</w:t>
      </w:r>
      <w:r>
        <w:rPr>
          <w:rFonts w:ascii="Tahoma" w:hAnsi="Tahoma" w:cs="Tahoma"/>
          <w:sz w:val="22"/>
          <w:szCs w:val="22"/>
        </w:rPr>
        <w:t>h</w:t>
      </w:r>
    </w:p>
    <w:p w14:paraId="3A26187D" w14:textId="77777777" w:rsidR="009A346F" w:rsidRDefault="009A346F">
      <w:pPr>
        <w:tabs>
          <w:tab w:val="left" w:pos="54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14:paraId="6286562A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 xml:space="preserve">Skills on </w:t>
      </w:r>
      <w:r>
        <w:rPr>
          <w:rFonts w:ascii="Tahoma" w:hAnsi="Tahoma" w:cs="Tahoma"/>
          <w:b/>
          <w:bCs/>
          <w:sz w:val="22"/>
          <w:szCs w:val="20"/>
          <w:u w:val="single"/>
        </w:rPr>
        <w:t>Computer :</w:t>
      </w:r>
    </w:p>
    <w:p w14:paraId="56A47288" w14:textId="77777777" w:rsidR="009A346F" w:rsidRDefault="009A346F">
      <w:pPr>
        <w:ind w:left="720"/>
        <w:rPr>
          <w:rFonts w:ascii="Tahoma" w:hAnsi="Tahoma" w:cs="Tahoma"/>
          <w:sz w:val="22"/>
          <w:szCs w:val="22"/>
        </w:rPr>
      </w:pPr>
    </w:p>
    <w:p w14:paraId="7DCAAD1C" w14:textId="77777777" w:rsidR="009A346F" w:rsidRDefault="00D47F1F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Style w:val="textexposedshow"/>
        </w:rPr>
        <w:t>HTML5 &amp; CSS3</w:t>
      </w:r>
      <w:r>
        <w:rPr>
          <w:rStyle w:val="textexposedshow"/>
        </w:rPr>
        <w:t>, PHP</w:t>
      </w:r>
      <w:r>
        <w:rPr>
          <w:rStyle w:val="textexposedshow"/>
        </w:rPr>
        <w:t xml:space="preserve"> ,  </w:t>
      </w:r>
      <w:r>
        <w:rPr>
          <w:rStyle w:val="4yxo"/>
        </w:rPr>
        <w:t>Advanced PHP</w:t>
      </w:r>
      <w:r>
        <w:rPr>
          <w:rStyle w:val="textexposedshow"/>
        </w:rPr>
        <w:t xml:space="preserve"> (OOP) &amp;</w:t>
      </w:r>
      <w:r>
        <w:rPr>
          <w:rFonts w:ascii="Tahoma" w:hAnsi="Tahoma" w:cs="Tahoma"/>
          <w:sz w:val="22"/>
          <w:szCs w:val="22"/>
        </w:rPr>
        <w:t xml:space="preserve"> MYSQL , </w:t>
      </w:r>
      <w:r>
        <w:rPr>
          <w:rStyle w:val="textexposedshow"/>
        </w:rPr>
        <w:t>Laravel Framework</w:t>
      </w:r>
      <w:r>
        <w:rPr>
          <w:rStyle w:val="textexposedshow"/>
        </w:rPr>
        <w:t xml:space="preserve"> , Rest API</w:t>
      </w:r>
      <w:r>
        <w:rPr>
          <w:rStyle w:val="textexposedshow"/>
        </w:rPr>
        <w:t xml:space="preserve"> </w:t>
      </w:r>
      <w:r>
        <w:rPr>
          <w:rFonts w:ascii="Tahoma" w:hAnsi="Tahoma" w:cs="Tahoma"/>
          <w:sz w:val="22"/>
          <w:szCs w:val="22"/>
        </w:rPr>
        <w:t>, Bootstrap, JavaScript</w:t>
      </w:r>
      <w:r>
        <w:rPr>
          <w:rFonts w:ascii="Tahoma" w:hAnsi="Tahoma" w:cs="Tahoma"/>
          <w:sz w:val="22"/>
          <w:szCs w:val="22"/>
        </w:rPr>
        <w:t xml:space="preserve"> , Jquery , ReactJs, VueJs.</w:t>
      </w:r>
    </w:p>
    <w:p w14:paraId="636005FA" w14:textId="77777777" w:rsidR="009A346F" w:rsidRDefault="00D47F1F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Programing </w:t>
      </w:r>
      <w:r>
        <w:rPr>
          <w:rFonts w:ascii="Tahoma" w:hAnsi="Tahoma" w:cs="Tahoma"/>
          <w:sz w:val="22"/>
          <w:szCs w:val="22"/>
        </w:rPr>
        <w:t>Language</w:t>
      </w:r>
      <w:r>
        <w:rPr>
          <w:rFonts w:ascii="Tahoma" w:hAnsi="Tahoma" w:cs="Tahoma"/>
          <w:sz w:val="22"/>
          <w:szCs w:val="22"/>
        </w:rPr>
        <w:t xml:space="preserve"> C , C++ , Java .</w:t>
      </w:r>
    </w:p>
    <w:p w14:paraId="75D23CEE" w14:textId="77777777" w:rsidR="009A346F" w:rsidRDefault="00D47F1F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Version Control system ( Git).</w:t>
      </w:r>
    </w:p>
    <w:p w14:paraId="1D7872FF" w14:textId="77777777" w:rsidR="009A346F" w:rsidRDefault="009A346F">
      <w:pPr>
        <w:tabs>
          <w:tab w:val="left" w:pos="720"/>
        </w:tabs>
        <w:rPr>
          <w:rFonts w:ascii="Tahoma" w:hAnsi="Tahoma" w:cs="Tahoma"/>
          <w:sz w:val="22"/>
          <w:szCs w:val="22"/>
        </w:rPr>
      </w:pPr>
    </w:p>
    <w:p w14:paraId="30E04FEB" w14:textId="77777777" w:rsidR="009A346F" w:rsidRDefault="009A346F">
      <w:pPr>
        <w:tabs>
          <w:tab w:val="left" w:pos="720"/>
        </w:tabs>
        <w:rPr>
          <w:rFonts w:ascii="Tahoma" w:hAnsi="Tahoma" w:cs="Tahoma"/>
          <w:sz w:val="22"/>
          <w:szCs w:val="22"/>
        </w:rPr>
      </w:pPr>
    </w:p>
    <w:p w14:paraId="2866B573" w14:textId="77777777" w:rsidR="009A346F" w:rsidRDefault="009A346F">
      <w:pPr>
        <w:rPr>
          <w:rFonts w:ascii="Tahoma" w:hAnsi="Tahoma" w:cs="Tahoma"/>
          <w:sz w:val="22"/>
          <w:szCs w:val="22"/>
        </w:rPr>
      </w:pPr>
    </w:p>
    <w:p w14:paraId="074BD6C5" w14:textId="77777777" w:rsidR="009A346F" w:rsidRDefault="009A346F">
      <w:pPr>
        <w:ind w:left="144"/>
        <w:rPr>
          <w:rFonts w:ascii="Tahoma" w:hAnsi="Tahoma" w:cs="Tahoma"/>
          <w:sz w:val="20"/>
          <w:szCs w:val="20"/>
        </w:rPr>
      </w:pPr>
    </w:p>
    <w:p w14:paraId="037AFCD1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 xml:space="preserve">Extra Curriculum Activities/Training Summary   </w:t>
      </w:r>
    </w:p>
    <w:p w14:paraId="204188B6" w14:textId="77777777" w:rsidR="009A346F" w:rsidRDefault="009A346F">
      <w:pPr>
        <w:ind w:left="720"/>
        <w:rPr>
          <w:rFonts w:ascii="Tahoma" w:hAnsi="Tahoma" w:cs="Tahoma"/>
          <w:sz w:val="22"/>
          <w:szCs w:val="22"/>
        </w:rPr>
      </w:pPr>
    </w:p>
    <w:p w14:paraId="0D267D18" w14:textId="77777777" w:rsidR="009A346F" w:rsidRDefault="009A346F">
      <w:pPr>
        <w:rPr>
          <w:rFonts w:ascii="Tahoma" w:hAnsi="Tahoma" w:cs="Tahoma"/>
          <w:sz w:val="22"/>
          <w:szCs w:val="22"/>
        </w:rPr>
      </w:pPr>
    </w:p>
    <w:p w14:paraId="1899C66E" w14:textId="77777777" w:rsidR="009A346F" w:rsidRDefault="00D47F1F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  <w:sectPr w:rsidR="009A346F">
          <w:headerReference w:type="even" r:id="rId11"/>
          <w:headerReference w:type="default" r:id="rId12"/>
          <w:pgSz w:w="11907" w:h="16839"/>
          <w:pgMar w:top="1440" w:right="720" w:bottom="720" w:left="1440" w:header="720" w:footer="720" w:gutter="0"/>
          <w:cols w:space="720"/>
          <w:docGrid w:linePitch="360"/>
        </w:sectPr>
      </w:pPr>
      <w:r>
        <w:rPr>
          <w:rStyle w:val="Strong"/>
          <w:b w:val="0"/>
          <w:sz w:val="22"/>
          <w:szCs w:val="22"/>
        </w:rPr>
        <w:t xml:space="preserve">Programing  C from “SOFTMAX LEARNING AND DEVELOPMENT CENTER”. </w:t>
      </w:r>
      <w:r>
        <w:rPr>
          <w:rStyle w:val="Strong"/>
          <w:b w:val="0"/>
          <w:sz w:val="22"/>
          <w:szCs w:val="22"/>
        </w:rPr>
        <w:t>Duration: 3 Months</w:t>
      </w:r>
    </w:p>
    <w:p w14:paraId="5E5E3317" w14:textId="77777777" w:rsidR="009A346F" w:rsidRDefault="00D47F1F">
      <w:pPr>
        <w:shd w:val="clear" w:color="auto" w:fill="C0C0C0"/>
        <w:rPr>
          <w:rFonts w:ascii="Tahoma" w:hAnsi="Tahoma" w:cs="Tahoma"/>
          <w:b/>
          <w:bCs/>
          <w:sz w:val="22"/>
          <w:szCs w:val="20"/>
          <w:u w:val="single"/>
        </w:rPr>
      </w:pPr>
      <w:r>
        <w:rPr>
          <w:rFonts w:ascii="Tahoma" w:hAnsi="Tahoma" w:cs="Tahoma"/>
          <w:b/>
          <w:sz w:val="22"/>
          <w:u w:val="single"/>
        </w:rPr>
        <w:lastRenderedPageBreak/>
        <w:t xml:space="preserve">Language </w:t>
      </w:r>
      <w:r>
        <w:rPr>
          <w:rFonts w:ascii="Tahoma" w:hAnsi="Tahoma" w:cs="Tahoma"/>
          <w:b/>
          <w:bCs/>
          <w:sz w:val="22"/>
          <w:szCs w:val="20"/>
          <w:u w:val="single"/>
        </w:rPr>
        <w:t>Proficiency :</w:t>
      </w:r>
    </w:p>
    <w:p w14:paraId="5EDADDFC" w14:textId="77777777" w:rsidR="009A346F" w:rsidRDefault="009A346F">
      <w:pPr>
        <w:ind w:left="720"/>
        <w:rPr>
          <w:rFonts w:ascii="Tahoma" w:hAnsi="Tahoma" w:cs="Tahoma"/>
          <w:sz w:val="22"/>
          <w:szCs w:val="22"/>
        </w:rPr>
      </w:pPr>
    </w:p>
    <w:p w14:paraId="0D82E437" w14:textId="77777777" w:rsidR="009A346F" w:rsidRDefault="00D47F1F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Bengali     : Mother Language</w:t>
      </w:r>
    </w:p>
    <w:p w14:paraId="7179D962" w14:textId="77777777" w:rsidR="009A346F" w:rsidRDefault="00D47F1F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English     : Medium verbal &amp; written skill</w:t>
      </w:r>
    </w:p>
    <w:p w14:paraId="6A9588C6" w14:textId="77777777" w:rsidR="009A346F" w:rsidRDefault="00D47F1F">
      <w:pPr>
        <w:pStyle w:val="Title"/>
        <w:tabs>
          <w:tab w:val="left" w:pos="5710"/>
        </w:tabs>
        <w:jc w:val="left"/>
        <w:rPr>
          <w:lang w:val="en-GB"/>
        </w:rPr>
      </w:pPr>
      <w:r>
        <w:rPr>
          <w:lang w:val="en-GB"/>
        </w:rPr>
        <w:tab/>
      </w:r>
    </w:p>
    <w:p w14:paraId="05ACFDA8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u w:val="single"/>
          <w:lang w:val="en-GB"/>
        </w:rPr>
      </w:pPr>
      <w:r>
        <w:rPr>
          <w:rFonts w:ascii="Tahoma" w:hAnsi="Tahoma" w:cs="Tahoma"/>
          <w:b/>
          <w:sz w:val="22"/>
          <w:u w:val="single"/>
          <w:lang w:val="en-GB"/>
        </w:rPr>
        <w:t xml:space="preserve">Personal </w:t>
      </w:r>
      <w:r>
        <w:rPr>
          <w:rFonts w:ascii="Tahoma" w:hAnsi="Tahoma" w:cs="Tahoma"/>
          <w:b/>
          <w:bCs/>
          <w:sz w:val="22"/>
          <w:szCs w:val="20"/>
          <w:u w:val="single"/>
        </w:rPr>
        <w:t>Profile :</w:t>
      </w:r>
    </w:p>
    <w:p w14:paraId="588BD4D2" w14:textId="77777777" w:rsidR="009A346F" w:rsidRDefault="009A346F">
      <w:pPr>
        <w:tabs>
          <w:tab w:val="left" w:pos="3420"/>
          <w:tab w:val="left" w:pos="3960"/>
        </w:tabs>
        <w:ind w:left="144"/>
        <w:rPr>
          <w:rFonts w:ascii="Tahoma" w:hAnsi="Tahoma" w:cs="Tahoma"/>
          <w:sz w:val="16"/>
          <w:szCs w:val="16"/>
          <w:lang w:val="en-GB"/>
        </w:rPr>
      </w:pPr>
    </w:p>
    <w:p w14:paraId="07705E60" w14:textId="77777777" w:rsidR="009A346F" w:rsidRDefault="00D47F1F">
      <w:pPr>
        <w:numPr>
          <w:ilvl w:val="0"/>
          <w:numId w:val="6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>Name</w:t>
      </w:r>
      <w:r>
        <w:rPr>
          <w:rFonts w:ascii="Tahoma" w:hAnsi="Tahoma" w:cs="Tahoma"/>
          <w:sz w:val="22"/>
          <w:szCs w:val="22"/>
          <w:lang w:val="nb-NO"/>
        </w:rPr>
        <w:tab/>
        <w:t>:</w:t>
      </w:r>
      <w:r>
        <w:rPr>
          <w:rFonts w:ascii="Tahoma" w:hAnsi="Tahoma" w:cs="Tahoma"/>
          <w:sz w:val="22"/>
          <w:szCs w:val="22"/>
          <w:lang w:val="nb-NO"/>
        </w:rPr>
        <w:tab/>
        <w:t>Moshiur Rahman</w:t>
      </w:r>
    </w:p>
    <w:p w14:paraId="7CE1336E" w14:textId="77777777" w:rsidR="009A346F" w:rsidRDefault="00D47F1F">
      <w:pPr>
        <w:numPr>
          <w:ilvl w:val="0"/>
          <w:numId w:val="6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Father’s name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Shamsul Alam</w:t>
      </w:r>
    </w:p>
    <w:p w14:paraId="667F09C1" w14:textId="77777777" w:rsidR="009A346F" w:rsidRDefault="00D47F1F">
      <w:pPr>
        <w:numPr>
          <w:ilvl w:val="0"/>
          <w:numId w:val="6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Mother’s name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Hasna Begum</w:t>
      </w:r>
    </w:p>
    <w:p w14:paraId="32A628A0" w14:textId="77777777" w:rsidR="009A346F" w:rsidRDefault="00D47F1F">
      <w:pPr>
        <w:numPr>
          <w:ilvl w:val="0"/>
          <w:numId w:val="7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Date of birth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01/01/1998</w:t>
      </w:r>
    </w:p>
    <w:p w14:paraId="2B71511A" w14:textId="77777777" w:rsidR="009A346F" w:rsidRDefault="00D47F1F">
      <w:pPr>
        <w:numPr>
          <w:ilvl w:val="0"/>
          <w:numId w:val="7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Religion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Islam (Sunni)</w:t>
      </w:r>
    </w:p>
    <w:p w14:paraId="35411728" w14:textId="77777777" w:rsidR="009A346F" w:rsidRDefault="00D47F1F">
      <w:pPr>
        <w:numPr>
          <w:ilvl w:val="0"/>
          <w:numId w:val="7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Nationality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Bangladeshi</w:t>
      </w:r>
    </w:p>
    <w:p w14:paraId="1D2222AA" w14:textId="77777777" w:rsidR="009A346F" w:rsidRDefault="00D47F1F">
      <w:pPr>
        <w:numPr>
          <w:ilvl w:val="0"/>
          <w:numId w:val="7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Marital status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Unmarried</w:t>
      </w:r>
    </w:p>
    <w:p w14:paraId="41989206" w14:textId="77777777" w:rsidR="009A346F" w:rsidRDefault="00D47F1F">
      <w:pPr>
        <w:numPr>
          <w:ilvl w:val="0"/>
          <w:numId w:val="7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Blood group</w:t>
      </w:r>
      <w:r>
        <w:rPr>
          <w:rFonts w:ascii="Tahoma" w:hAnsi="Tahoma" w:cs="Tahoma"/>
          <w:sz w:val="22"/>
          <w:szCs w:val="22"/>
          <w:lang w:val="en-GB"/>
        </w:rPr>
        <w:tab/>
        <w:t>:</w:t>
      </w:r>
      <w:r>
        <w:rPr>
          <w:rFonts w:ascii="Tahoma" w:hAnsi="Tahoma" w:cs="Tahoma"/>
          <w:sz w:val="22"/>
          <w:szCs w:val="22"/>
          <w:lang w:val="en-GB"/>
        </w:rPr>
        <w:tab/>
        <w:t>A+</w:t>
      </w:r>
    </w:p>
    <w:p w14:paraId="1526C7D9" w14:textId="77777777" w:rsidR="009A346F" w:rsidRDefault="009A346F">
      <w:pPr>
        <w:numPr>
          <w:ilvl w:val="0"/>
          <w:numId w:val="7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</w:p>
    <w:p w14:paraId="0BCD973E" w14:textId="77777777" w:rsidR="009A346F" w:rsidRDefault="009A346F">
      <w:pPr>
        <w:tabs>
          <w:tab w:val="left" w:pos="3420"/>
          <w:tab w:val="left" w:pos="3960"/>
        </w:tabs>
        <w:ind w:left="720"/>
        <w:rPr>
          <w:rFonts w:ascii="Tahoma" w:hAnsi="Tahoma" w:cs="Tahoma"/>
          <w:sz w:val="20"/>
          <w:lang w:val="en-GB"/>
        </w:rPr>
      </w:pPr>
    </w:p>
    <w:p w14:paraId="692FDCF8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u w:val="single"/>
          <w:lang w:val="en-GB"/>
        </w:rPr>
      </w:pPr>
      <w:r>
        <w:rPr>
          <w:rFonts w:ascii="Tahoma" w:hAnsi="Tahoma" w:cs="Tahoma"/>
          <w:b/>
          <w:sz w:val="22"/>
          <w:u w:val="single"/>
          <w:lang w:val="en-GB"/>
        </w:rPr>
        <w:t>Contacts :</w:t>
      </w:r>
    </w:p>
    <w:p w14:paraId="6C3CFFD1" w14:textId="77777777" w:rsidR="009A346F" w:rsidRDefault="009A346F">
      <w:pPr>
        <w:tabs>
          <w:tab w:val="left" w:pos="3420"/>
          <w:tab w:val="left" w:pos="3960"/>
        </w:tabs>
        <w:ind w:left="144"/>
        <w:rPr>
          <w:rFonts w:ascii="Tahoma" w:hAnsi="Tahoma" w:cs="Tahoma"/>
          <w:sz w:val="16"/>
          <w:szCs w:val="16"/>
          <w:lang w:val="en-GB"/>
        </w:rPr>
      </w:pPr>
    </w:p>
    <w:p w14:paraId="7B2EDA13" w14:textId="77777777" w:rsidR="009A346F" w:rsidRDefault="009A346F">
      <w:pPr>
        <w:tabs>
          <w:tab w:val="left" w:pos="720"/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</w:p>
    <w:p w14:paraId="4F71137F" w14:textId="77777777" w:rsidR="009A346F" w:rsidRDefault="00D47F1F">
      <w:pPr>
        <w:numPr>
          <w:ilvl w:val="0"/>
          <w:numId w:val="6"/>
        </w:num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 xml:space="preserve"> Present Address</w:t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GB"/>
        </w:rPr>
        <w:t xml:space="preserve">:     </w:t>
      </w:r>
      <w:r>
        <w:t>House: 25,Road:02,Sat Masjid Housing,</w:t>
      </w:r>
    </w:p>
    <w:p w14:paraId="4005CE12" w14:textId="77777777" w:rsidR="009A346F" w:rsidRDefault="00D47F1F">
      <w:pPr>
        <w:tabs>
          <w:tab w:val="left" w:pos="720"/>
          <w:tab w:val="left" w:pos="3420"/>
          <w:tab w:val="left" w:pos="3960"/>
        </w:tabs>
        <w:ind w:left="720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</w:rPr>
        <w:t xml:space="preserve">      </w:t>
      </w:r>
      <w:r>
        <w:rPr>
          <w:rFonts w:ascii="Tahoma" w:hAnsi="Tahoma" w:cs="Tahoma"/>
          <w:sz w:val="22"/>
          <w:szCs w:val="22"/>
          <w:lang w:val="en-GB"/>
        </w:rPr>
        <w:t xml:space="preserve"> </w:t>
      </w:r>
      <w:r>
        <w:t>Mohammadpur Dhaka 1207</w:t>
      </w:r>
    </w:p>
    <w:p w14:paraId="39BF67B3" w14:textId="77777777" w:rsidR="009A346F" w:rsidRDefault="00D47F1F">
      <w:pPr>
        <w:tabs>
          <w:tab w:val="left" w:pos="720"/>
          <w:tab w:val="left" w:pos="3420"/>
          <w:tab w:val="left" w:pos="3960"/>
        </w:tabs>
        <w:ind w:left="720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 xml:space="preserve">                                                                    </w:t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</w:p>
    <w:p w14:paraId="7EFA0BB9" w14:textId="77777777" w:rsidR="009A346F" w:rsidRDefault="00D47F1F">
      <w:pPr>
        <w:numPr>
          <w:ilvl w:val="0"/>
          <w:numId w:val="8"/>
        </w:numPr>
        <w:tabs>
          <w:tab w:val="clear" w:pos="756"/>
        </w:tabs>
        <w:ind w:left="720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Permanent Address</w:t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</w:rPr>
        <w:t xml:space="preserve">         </w:t>
      </w:r>
      <w:r>
        <w:rPr>
          <w:rFonts w:ascii="Tahoma" w:hAnsi="Tahoma" w:cs="Tahoma"/>
          <w:sz w:val="22"/>
          <w:szCs w:val="22"/>
          <w:lang w:val="en-GB"/>
        </w:rPr>
        <w:t xml:space="preserve">: </w:t>
      </w:r>
      <w:r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GB"/>
        </w:rPr>
        <w:t>Vill : Entaj Mollar Dungi,P.O: Char Hajigong,</w:t>
      </w:r>
    </w:p>
    <w:p w14:paraId="59A0C645" w14:textId="77777777" w:rsidR="009A346F" w:rsidRDefault="00D47F1F">
      <w:pPr>
        <w:tabs>
          <w:tab w:val="left" w:pos="3420"/>
          <w:tab w:val="left" w:pos="3960"/>
        </w:tabs>
        <w:ind w:left="720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 xml:space="preserve">                                  </w:t>
      </w:r>
      <w:r>
        <w:rPr>
          <w:rFonts w:ascii="Tahoma" w:hAnsi="Tahoma" w:cs="Tahoma"/>
          <w:sz w:val="22"/>
          <w:szCs w:val="22"/>
        </w:rPr>
        <w:tab/>
        <w:t xml:space="preserve">       </w:t>
      </w:r>
      <w:r>
        <w:rPr>
          <w:rFonts w:ascii="Tahoma" w:hAnsi="Tahoma" w:cs="Tahoma"/>
          <w:sz w:val="22"/>
          <w:szCs w:val="22"/>
          <w:lang w:val="en-GB"/>
        </w:rPr>
        <w:t>P.S : Charbhadrason, Dist : Faridpur, Bangladesh</w:t>
      </w:r>
    </w:p>
    <w:p w14:paraId="07E32DE5" w14:textId="77777777" w:rsidR="009A346F" w:rsidRDefault="009A346F">
      <w:pPr>
        <w:tabs>
          <w:tab w:val="left" w:pos="3420"/>
          <w:tab w:val="left" w:pos="3960"/>
        </w:tabs>
        <w:ind w:left="720"/>
        <w:rPr>
          <w:rFonts w:ascii="Tahoma" w:hAnsi="Tahoma" w:cs="Tahoma"/>
          <w:sz w:val="22"/>
          <w:szCs w:val="22"/>
          <w:lang w:val="en-GB"/>
        </w:rPr>
      </w:pPr>
    </w:p>
    <w:p w14:paraId="31646217" w14:textId="77777777" w:rsidR="009A346F" w:rsidRDefault="009A346F">
      <w:pPr>
        <w:tabs>
          <w:tab w:val="left" w:pos="3420"/>
          <w:tab w:val="left" w:pos="3960"/>
        </w:tabs>
        <w:ind w:left="720"/>
        <w:rPr>
          <w:rFonts w:ascii="Tahoma" w:hAnsi="Tahoma" w:cs="Tahoma"/>
          <w:sz w:val="22"/>
          <w:szCs w:val="22"/>
          <w:lang w:val="en-GB"/>
        </w:rPr>
      </w:pPr>
    </w:p>
    <w:p w14:paraId="7313D329" w14:textId="77777777" w:rsidR="009A346F" w:rsidRDefault="009A346F">
      <w:pPr>
        <w:tabs>
          <w:tab w:val="left" w:pos="3420"/>
          <w:tab w:val="left" w:pos="3960"/>
        </w:tabs>
        <w:ind w:left="144"/>
        <w:rPr>
          <w:rFonts w:ascii="Tahoma" w:hAnsi="Tahoma" w:cs="Tahoma"/>
          <w:sz w:val="22"/>
          <w:szCs w:val="22"/>
          <w:lang w:val="en-GB"/>
        </w:rPr>
      </w:pPr>
    </w:p>
    <w:p w14:paraId="5A98BEAF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szCs w:val="22"/>
          <w:u w:val="single"/>
          <w:lang w:val="en-GB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References</w:t>
      </w:r>
      <w:r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:</w:t>
      </w:r>
    </w:p>
    <w:p w14:paraId="30D823E8" w14:textId="77777777" w:rsidR="009A346F" w:rsidRDefault="009A346F">
      <w:pPr>
        <w:tabs>
          <w:tab w:val="left" w:pos="3420"/>
          <w:tab w:val="left" w:pos="3960"/>
        </w:tabs>
        <w:jc w:val="center"/>
        <w:rPr>
          <w:rFonts w:ascii="Tahoma" w:hAnsi="Tahoma" w:cs="Tahoma"/>
          <w:sz w:val="16"/>
          <w:szCs w:val="16"/>
        </w:rPr>
      </w:pPr>
    </w:p>
    <w:p w14:paraId="6EE63712" w14:textId="77777777" w:rsidR="009A346F" w:rsidRDefault="00D47F1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Name: Md. Majharul Amin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</w:t>
      </w:r>
    </w:p>
    <w:p w14:paraId="10DBABCC" w14:textId="77777777" w:rsidR="009A346F" w:rsidRDefault="00D47F1F">
      <w:pPr>
        <w:tabs>
          <w:tab w:val="left" w:pos="72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Chip Instructor of Computer Technology</w:t>
      </w:r>
      <w:r>
        <w:rPr>
          <w:rFonts w:ascii="Garamond" w:hAnsi="Garamond" w:cs="Arial"/>
          <w:color w:val="000099"/>
          <w:sz w:val="20"/>
          <w:szCs w:val="20"/>
        </w:rPr>
        <w:t xml:space="preserve">                      </w:t>
      </w:r>
      <w:r>
        <w:rPr>
          <w:rFonts w:ascii="Garamond" w:hAnsi="Garamond" w:cs="Arial"/>
          <w:color w:val="000099"/>
          <w:sz w:val="20"/>
          <w:szCs w:val="20"/>
        </w:rPr>
        <w:tab/>
      </w:r>
      <w:r>
        <w:rPr>
          <w:rFonts w:ascii="Tahoma" w:hAnsi="Tahoma" w:cs="Tahoma"/>
          <w:sz w:val="22"/>
          <w:szCs w:val="22"/>
        </w:rPr>
        <w:t xml:space="preserve">    </w:t>
      </w:r>
    </w:p>
    <w:p w14:paraId="565A6722" w14:textId="77777777" w:rsidR="009A346F" w:rsidRDefault="00D47F1F">
      <w:pPr>
        <w:tabs>
          <w:tab w:val="left" w:pos="6780"/>
        </w:tabs>
        <w:jc w:val="both"/>
        <w:rPr>
          <w:rFonts w:ascii="Garamond" w:hAnsi="Garamond" w:cs="Arial"/>
          <w:sz w:val="21"/>
          <w:szCs w:val="21"/>
        </w:rPr>
      </w:pPr>
      <w:r>
        <w:rPr>
          <w:rFonts w:ascii="Tahoma" w:hAnsi="Tahoma" w:cs="Tahoma"/>
          <w:sz w:val="22"/>
          <w:szCs w:val="22"/>
        </w:rPr>
        <w:t xml:space="preserve">Faridpur Polytechnic Institute,                                           </w:t>
      </w:r>
    </w:p>
    <w:p w14:paraId="65335BC4" w14:textId="77777777" w:rsidR="009A346F" w:rsidRDefault="00D47F1F">
      <w:pPr>
        <w:tabs>
          <w:tab w:val="left" w:pos="6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Garamond" w:hAnsi="Garamond" w:cs="Arial"/>
          <w:sz w:val="21"/>
          <w:szCs w:val="21"/>
        </w:rPr>
        <w:t xml:space="preserve">                                                                                                               </w:t>
      </w:r>
    </w:p>
    <w:p w14:paraId="7E5454ED" w14:textId="77777777" w:rsidR="009A346F" w:rsidRDefault="00D47F1F">
      <w:pPr>
        <w:shd w:val="clear" w:color="auto" w:fill="FFFFFF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Mob: 01717085770         </w:t>
      </w:r>
    </w:p>
    <w:p w14:paraId="044B096E" w14:textId="77777777" w:rsidR="009A346F" w:rsidRDefault="00D47F1F">
      <w:pPr>
        <w:shd w:val="clear" w:color="auto" w:fill="FFFFFF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4DB561DB" w14:textId="77777777" w:rsidR="009A346F" w:rsidRDefault="00D47F1F">
      <w:pPr>
        <w:shd w:val="clear" w:color="auto" w:fill="FFFFFF"/>
        <w:rPr>
          <w:rFonts w:ascii="Arial" w:hAnsi="Arial" w:cs="Arial"/>
          <w:color w:val="500050"/>
          <w:sz w:val="21"/>
          <w:szCs w:val="21"/>
        </w:rPr>
      </w:pPr>
      <w:r>
        <w:rPr>
          <w:rFonts w:ascii="Tahoma" w:hAnsi="Tahoma" w:cs="Tahoma"/>
          <w:sz w:val="22"/>
          <w:szCs w:val="22"/>
        </w:rPr>
        <w:t xml:space="preserve">                                        </w:t>
      </w:r>
      <w:r>
        <w:rPr>
          <w:rFonts w:ascii="Tahoma" w:hAnsi="Tahoma" w:cs="Tahoma"/>
          <w:sz w:val="22"/>
          <w:szCs w:val="22"/>
        </w:rPr>
        <w:t xml:space="preserve">       </w:t>
      </w:r>
      <w:r>
        <w:rPr>
          <w:rFonts w:ascii="Tahoma" w:hAnsi="Tahoma" w:cs="Tahoma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ab/>
      </w:r>
    </w:p>
    <w:p w14:paraId="4277DE6F" w14:textId="77777777" w:rsidR="009A346F" w:rsidRDefault="00D47F1F">
      <w:pPr>
        <w:shd w:val="clear" w:color="auto" w:fill="C0C0C0"/>
        <w:rPr>
          <w:rFonts w:ascii="Tahoma" w:hAnsi="Tahoma" w:cs="Tahoma"/>
          <w:b/>
          <w:sz w:val="22"/>
          <w:szCs w:val="22"/>
          <w:u w:val="single"/>
          <w:lang w:val="en-GB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Proclamation</w:t>
      </w:r>
      <w:r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:             </w:t>
      </w:r>
    </w:p>
    <w:p w14:paraId="0B9D13EE" w14:textId="77777777" w:rsidR="009A346F" w:rsidRDefault="00D47F1F">
      <w:pPr>
        <w:tabs>
          <w:tab w:val="left" w:pos="3420"/>
          <w:tab w:val="left" w:pos="3960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</w:p>
    <w:p w14:paraId="24124F81" w14:textId="77777777" w:rsidR="009A346F" w:rsidRDefault="00D47F1F">
      <w:p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I, certify that above information is right to the best of my knowledge and belief. These data correctly describe my qualifications . I understand that the giving of false or incomplete </w:t>
      </w:r>
      <w:r>
        <w:rPr>
          <w:rFonts w:ascii="Tahoma" w:hAnsi="Tahoma" w:cs="Tahoma"/>
          <w:sz w:val="22"/>
          <w:szCs w:val="22"/>
        </w:rPr>
        <w:t>information may lead to the refusal of my application or cancellation of enrolment. I give permission to obtain official records from any educational institution attended by me.</w:t>
      </w:r>
    </w:p>
    <w:p w14:paraId="6D80CA9F" w14:textId="77777777" w:rsidR="009A346F" w:rsidRDefault="009A346F">
      <w:pPr>
        <w:tabs>
          <w:tab w:val="left" w:pos="3420"/>
          <w:tab w:val="left" w:pos="3960"/>
        </w:tabs>
        <w:rPr>
          <w:rFonts w:ascii="Tahoma" w:hAnsi="Tahoma" w:cs="Tahoma"/>
          <w:sz w:val="20"/>
          <w:szCs w:val="20"/>
          <w:lang w:val="en-GB"/>
        </w:rPr>
      </w:pPr>
    </w:p>
    <w:p w14:paraId="00EA2FE6" w14:textId="77777777" w:rsidR="009A346F" w:rsidRDefault="009A346F">
      <w:pPr>
        <w:tabs>
          <w:tab w:val="left" w:pos="3420"/>
          <w:tab w:val="left" w:pos="3960"/>
        </w:tabs>
        <w:rPr>
          <w:rFonts w:ascii="Tahoma" w:hAnsi="Tahoma" w:cs="Tahoma"/>
          <w:sz w:val="20"/>
          <w:lang w:val="en-GB"/>
        </w:rPr>
      </w:pPr>
    </w:p>
    <w:p w14:paraId="333C4107" w14:textId="77777777" w:rsidR="009A346F" w:rsidRDefault="009A346F">
      <w:pPr>
        <w:tabs>
          <w:tab w:val="left" w:pos="3420"/>
          <w:tab w:val="left" w:pos="3960"/>
        </w:tabs>
        <w:rPr>
          <w:rFonts w:ascii="Tahoma" w:hAnsi="Tahoma" w:cs="Tahoma"/>
          <w:bCs/>
          <w:sz w:val="20"/>
        </w:rPr>
      </w:pPr>
    </w:p>
    <w:p w14:paraId="29978568" w14:textId="77777777" w:rsidR="009A346F" w:rsidRDefault="009A346F">
      <w:pPr>
        <w:tabs>
          <w:tab w:val="left" w:pos="42"/>
          <w:tab w:val="left" w:pos="56"/>
          <w:tab w:val="left" w:pos="84"/>
          <w:tab w:val="left" w:pos="98"/>
          <w:tab w:val="left" w:pos="112"/>
          <w:tab w:val="left" w:pos="126"/>
          <w:tab w:val="left" w:pos="140"/>
          <w:tab w:val="left" w:pos="3960"/>
        </w:tabs>
        <w:rPr>
          <w:rFonts w:ascii="Tahoma" w:hAnsi="Tahoma" w:cs="Tahoma"/>
          <w:bCs/>
          <w:sz w:val="20"/>
        </w:rPr>
      </w:pPr>
    </w:p>
    <w:p w14:paraId="34E5C049" w14:textId="77777777" w:rsidR="009A346F" w:rsidRDefault="009A346F">
      <w:pPr>
        <w:tabs>
          <w:tab w:val="left" w:pos="42"/>
          <w:tab w:val="left" w:pos="56"/>
          <w:tab w:val="left" w:pos="84"/>
          <w:tab w:val="left" w:pos="98"/>
          <w:tab w:val="left" w:pos="112"/>
          <w:tab w:val="left" w:pos="126"/>
          <w:tab w:val="left" w:pos="140"/>
          <w:tab w:val="left" w:pos="3960"/>
        </w:tabs>
        <w:rPr>
          <w:rFonts w:ascii="Tahoma" w:hAnsi="Tahoma" w:cs="Tahoma"/>
          <w:sz w:val="20"/>
          <w:lang w:val="en-GB"/>
        </w:rPr>
      </w:pPr>
    </w:p>
    <w:p w14:paraId="6D0E7603" w14:textId="77777777" w:rsidR="009A346F" w:rsidRDefault="00D47F1F">
      <w:pPr>
        <w:tabs>
          <w:tab w:val="left" w:pos="42"/>
          <w:tab w:val="left" w:pos="56"/>
          <w:tab w:val="left" w:pos="84"/>
          <w:tab w:val="left" w:pos="98"/>
          <w:tab w:val="left" w:pos="112"/>
          <w:tab w:val="left" w:pos="126"/>
          <w:tab w:val="left" w:pos="140"/>
          <w:tab w:val="left" w:pos="3960"/>
        </w:tabs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741F74" wp14:editId="55E7A438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1609725" cy="0"/>
                <wp:effectExtent l="0" t="9525" r="9525" b="9525"/>
                <wp:wrapNone/>
                <wp:docPr id="1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8509" id="1029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5pt,6.3pt" to="127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" strokeweight="1.5pt"/>
            </w:pict>
          </mc:Fallback>
        </mc:AlternateContent>
      </w:r>
      <w:r>
        <w:rPr>
          <w:rFonts w:ascii="Tahoma" w:hAnsi="Tahoma" w:cs="Tahoma"/>
          <w:sz w:val="20"/>
          <w:lang w:val="en-GB"/>
        </w:rPr>
        <w:tab/>
      </w:r>
      <w:r>
        <w:rPr>
          <w:rFonts w:ascii="Tahoma" w:hAnsi="Tahoma" w:cs="Tahoma"/>
          <w:sz w:val="20"/>
          <w:lang w:val="en-GB"/>
        </w:rPr>
        <w:tab/>
      </w:r>
      <w:r>
        <w:rPr>
          <w:rFonts w:ascii="Tahoma" w:hAnsi="Tahoma" w:cs="Tahoma"/>
          <w:sz w:val="20"/>
          <w:lang w:val="en-GB"/>
        </w:rPr>
        <w:tab/>
      </w:r>
      <w:r>
        <w:rPr>
          <w:rFonts w:ascii="Tahoma" w:hAnsi="Tahoma" w:cs="Tahoma"/>
          <w:sz w:val="20"/>
          <w:lang w:val="en-GB"/>
        </w:rPr>
        <w:tab/>
      </w:r>
      <w:r>
        <w:rPr>
          <w:rFonts w:ascii="Tahoma" w:hAnsi="Tahoma" w:cs="Tahoma"/>
          <w:sz w:val="20"/>
          <w:lang w:val="en-GB"/>
        </w:rPr>
        <w:tab/>
      </w:r>
      <w:r>
        <w:rPr>
          <w:rFonts w:ascii="Tahoma" w:hAnsi="Tahoma" w:cs="Tahoma"/>
          <w:sz w:val="20"/>
          <w:lang w:val="en-GB"/>
        </w:rPr>
        <w:tab/>
      </w:r>
      <w:r>
        <w:rPr>
          <w:rFonts w:ascii="Tahoma" w:hAnsi="Tahoma" w:cs="Tahoma"/>
          <w:sz w:val="20"/>
          <w:lang w:val="en-GB"/>
        </w:rPr>
        <w:tab/>
      </w:r>
    </w:p>
    <w:p w14:paraId="5ED25034" w14:textId="77777777" w:rsidR="009A346F" w:rsidRDefault="00D47F1F">
      <w:pPr>
        <w:tabs>
          <w:tab w:val="left" w:pos="42"/>
          <w:tab w:val="left" w:pos="56"/>
          <w:tab w:val="left" w:pos="84"/>
          <w:tab w:val="left" w:pos="98"/>
          <w:tab w:val="left" w:pos="112"/>
          <w:tab w:val="left" w:pos="126"/>
          <w:tab w:val="left" w:pos="140"/>
          <w:tab w:val="left" w:pos="3960"/>
        </w:tabs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lang w:val="en-GB"/>
        </w:rPr>
        <w:t>Moshiur Rahman</w:t>
      </w:r>
    </w:p>
    <w:p w14:paraId="455BCDE8" w14:textId="77777777" w:rsidR="009A346F" w:rsidRDefault="009A346F"/>
    <w:sectPr w:rsidR="009A346F">
      <w:pgSz w:w="11907" w:h="16839"/>
      <w:pgMar w:top="-1152" w:right="72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19BBE" w14:textId="77777777" w:rsidR="009A346F" w:rsidRDefault="00D47F1F">
      <w:r>
        <w:separator/>
      </w:r>
    </w:p>
  </w:endnote>
  <w:endnote w:type="continuationSeparator" w:id="0">
    <w:p w14:paraId="4358140E" w14:textId="77777777" w:rsidR="009A346F" w:rsidRDefault="00D4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iata Book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3D495" w14:textId="77777777" w:rsidR="009A346F" w:rsidRDefault="00D47F1F">
      <w:r>
        <w:separator/>
      </w:r>
    </w:p>
  </w:footnote>
  <w:footnote w:type="continuationSeparator" w:id="0">
    <w:p w14:paraId="32EF8347" w14:textId="77777777" w:rsidR="009A346F" w:rsidRDefault="00D4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024F" w14:textId="77777777" w:rsidR="009A346F" w:rsidRDefault="00D47F1F">
    <w:pPr>
      <w:pStyle w:val="Header"/>
    </w:pPr>
    <w:r>
      <w:t>GHGHH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AC19B" w14:textId="77777777" w:rsidR="009A346F" w:rsidRDefault="00D47F1F">
    <w:pPr>
      <w:pStyle w:val="Title"/>
      <w:jc w:val="left"/>
      <w:rPr>
        <w:rFonts w:ascii="Arial Rounded MT Bold" w:hAnsi="Arial Rounded MT Bold" w:cs="Arial"/>
        <w:b w:val="0"/>
        <w:i w:val="0"/>
        <w:iCs w:val="0"/>
        <w:sz w:val="36"/>
        <w:szCs w:val="36"/>
        <w:u w:val="single"/>
      </w:rPr>
    </w:pPr>
    <w:r>
      <w:rPr>
        <w:rFonts w:ascii="Arial Rounded MT Bold" w:hAnsi="Arial Rounded MT Bold" w:cs="Arial"/>
        <w:b w:val="0"/>
        <w:i w:val="0"/>
        <w:iCs w:val="0"/>
        <w:noProof/>
        <w:sz w:val="36"/>
        <w:szCs w:val="36"/>
        <w:u w:val="single"/>
        <w:lang w:bidi="bn-IN"/>
      </w:rPr>
      <w:drawing>
        <wp:anchor distT="0" distB="0" distL="114300" distR="114300" simplePos="0" relativeHeight="251659264" behindDoc="0" locked="0" layoutInCell="1" allowOverlap="1" wp14:anchorId="4F2A0277" wp14:editId="19AD762F">
          <wp:simplePos x="0" y="0"/>
          <wp:positionH relativeFrom="margin">
            <wp:posOffset>4824730</wp:posOffset>
          </wp:positionH>
          <wp:positionV relativeFrom="margin">
            <wp:posOffset>-594360</wp:posOffset>
          </wp:positionV>
          <wp:extent cx="1352550" cy="1707515"/>
          <wp:effectExtent l="19050" t="0" r="0" b="0"/>
          <wp:wrapSquare wrapText="bothSides"/>
          <wp:docPr id="2" name="Picture 1" descr="C:\Users\USER\Desktop\Untitled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USER\Desktop\Untitled-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1707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Rounded MT Bold" w:hAnsi="Arial Rounded MT Bold" w:cs="Arial"/>
        <w:b w:val="0"/>
        <w:i w:val="0"/>
        <w:iCs w:val="0"/>
        <w:sz w:val="36"/>
        <w:szCs w:val="36"/>
      </w:rPr>
      <w:t xml:space="preserve">                        </w:t>
    </w:r>
    <w:r>
      <w:rPr>
        <w:rFonts w:ascii="Arial Rounded MT Bold" w:hAnsi="Arial Rounded MT Bold" w:cs="Arial"/>
        <w:b w:val="0"/>
        <w:i w:val="0"/>
        <w:iCs w:val="0"/>
        <w:sz w:val="36"/>
        <w:szCs w:val="36"/>
        <w:u w:val="single"/>
      </w:rPr>
      <w:t>CARRICLUM  VITAE</w:t>
    </w:r>
  </w:p>
  <w:p w14:paraId="65721400" w14:textId="77777777" w:rsidR="009A346F" w:rsidRDefault="009A3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756"/>
        </w:tabs>
        <w:ind w:left="756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left" w:pos="1836"/>
        </w:tabs>
        <w:ind w:left="183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56"/>
        </w:tabs>
        <w:ind w:left="25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76"/>
        </w:tabs>
        <w:ind w:left="32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96"/>
        </w:tabs>
        <w:ind w:left="399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716"/>
        </w:tabs>
        <w:ind w:left="47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36"/>
        </w:tabs>
        <w:ind w:left="54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56"/>
        </w:tabs>
        <w:ind w:left="61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76"/>
        </w:tabs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144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left" w:pos="1152"/>
        </w:tabs>
        <w:ind w:left="1152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144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23"/>
    <w:multiLevelType w:val="multilevel"/>
    <w:tmpl w:val="00000023"/>
    <w:lvl w:ilvl="0">
      <w:start w:val="1"/>
      <w:numFmt w:val="bullet"/>
      <w:lvlText w:val=""/>
      <w:lvlJc w:val="left"/>
      <w:pPr>
        <w:tabs>
          <w:tab w:val="left" w:pos="1152"/>
        </w:tabs>
        <w:ind w:left="1152" w:hanging="57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144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F83"/>
    <w:rsid w:val="000C748B"/>
    <w:rsid w:val="000F5399"/>
    <w:rsid w:val="00122AD4"/>
    <w:rsid w:val="001810EF"/>
    <w:rsid w:val="00187C20"/>
    <w:rsid w:val="001A6024"/>
    <w:rsid w:val="001C7A83"/>
    <w:rsid w:val="00293D86"/>
    <w:rsid w:val="002A7169"/>
    <w:rsid w:val="003224E6"/>
    <w:rsid w:val="0033085C"/>
    <w:rsid w:val="003729AD"/>
    <w:rsid w:val="003815E7"/>
    <w:rsid w:val="00387194"/>
    <w:rsid w:val="003D0CE2"/>
    <w:rsid w:val="003D3C98"/>
    <w:rsid w:val="00400940"/>
    <w:rsid w:val="004035B6"/>
    <w:rsid w:val="00444D7E"/>
    <w:rsid w:val="00484FF7"/>
    <w:rsid w:val="004C7B00"/>
    <w:rsid w:val="004E623A"/>
    <w:rsid w:val="00517E9E"/>
    <w:rsid w:val="005225E9"/>
    <w:rsid w:val="00560003"/>
    <w:rsid w:val="00562FE5"/>
    <w:rsid w:val="005B02AF"/>
    <w:rsid w:val="005F7725"/>
    <w:rsid w:val="006362DC"/>
    <w:rsid w:val="00643B71"/>
    <w:rsid w:val="0065747F"/>
    <w:rsid w:val="00681552"/>
    <w:rsid w:val="00682831"/>
    <w:rsid w:val="006A25A0"/>
    <w:rsid w:val="007474B0"/>
    <w:rsid w:val="0076794A"/>
    <w:rsid w:val="007C29B5"/>
    <w:rsid w:val="007E3138"/>
    <w:rsid w:val="0080793E"/>
    <w:rsid w:val="008146EE"/>
    <w:rsid w:val="00853AFD"/>
    <w:rsid w:val="00876A2C"/>
    <w:rsid w:val="0088250D"/>
    <w:rsid w:val="008965A3"/>
    <w:rsid w:val="008C5742"/>
    <w:rsid w:val="008E46BA"/>
    <w:rsid w:val="008F5F83"/>
    <w:rsid w:val="00913841"/>
    <w:rsid w:val="0094434D"/>
    <w:rsid w:val="00946EE3"/>
    <w:rsid w:val="0095723F"/>
    <w:rsid w:val="00981E25"/>
    <w:rsid w:val="00990974"/>
    <w:rsid w:val="009A12B9"/>
    <w:rsid w:val="009A346F"/>
    <w:rsid w:val="00A44394"/>
    <w:rsid w:val="00A45FD1"/>
    <w:rsid w:val="00AB43CB"/>
    <w:rsid w:val="00AC3640"/>
    <w:rsid w:val="00AD7961"/>
    <w:rsid w:val="00B03041"/>
    <w:rsid w:val="00B3705B"/>
    <w:rsid w:val="00B73ABC"/>
    <w:rsid w:val="00BA0431"/>
    <w:rsid w:val="00BB7A47"/>
    <w:rsid w:val="00BE3DBD"/>
    <w:rsid w:val="00BF73E3"/>
    <w:rsid w:val="00CF7FA1"/>
    <w:rsid w:val="00D47F1F"/>
    <w:rsid w:val="00E43AA6"/>
    <w:rsid w:val="00E66131"/>
    <w:rsid w:val="00E82D21"/>
    <w:rsid w:val="00EF7A51"/>
    <w:rsid w:val="00F17874"/>
    <w:rsid w:val="00F52D3D"/>
    <w:rsid w:val="00F534B0"/>
    <w:rsid w:val="00F94136"/>
    <w:rsid w:val="00F96E8C"/>
    <w:rsid w:val="00FD0377"/>
    <w:rsid w:val="151761EB"/>
    <w:rsid w:val="25834823"/>
    <w:rsid w:val="2D7D172C"/>
    <w:rsid w:val="336332E2"/>
    <w:rsid w:val="3A8E10FE"/>
    <w:rsid w:val="4AE96C61"/>
    <w:rsid w:val="4F2C048B"/>
    <w:rsid w:val="5F6E7709"/>
    <w:rsid w:val="6DFC3D7B"/>
    <w:rsid w:val="7B4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1EB8E0"/>
  <w15:docId w15:val="{8AD3A384-35A5-4581-97F8-B896D75D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2682"/>
        <w:tab w:val="center" w:pos="4320"/>
        <w:tab w:val="right" w:pos="8640"/>
      </w:tabs>
      <w:outlineLvl w:val="2"/>
    </w:pPr>
    <w:rPr>
      <w:rFonts w:ascii="Comic Sans MS" w:hAnsi="Comic Sans MS"/>
      <w:b/>
      <w:bCs/>
      <w:sz w:val="22"/>
      <w:shd w:val="clear" w:color="auto" w:fil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i/>
      <w:iCs/>
      <w:sz w:val="46"/>
    </w:rPr>
  </w:style>
  <w:style w:type="character" w:customStyle="1" w:styleId="Heading3Char">
    <w:name w:val="Heading 3 Char"/>
    <w:basedOn w:val="DefaultParagraphFont"/>
    <w:link w:val="Heading3"/>
    <w:qFormat/>
    <w:rPr>
      <w:rFonts w:ascii="Comic Sans MS" w:eastAsia="Times New Roman" w:hAnsi="Comic Sans MS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bCs/>
      <w:i/>
      <w:iCs/>
      <w:sz w:val="46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Axiata Book" w:eastAsia="Calibri" w:hAnsi="Axiata Book" w:cs="Axiata Book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</w:style>
  <w:style w:type="character" w:customStyle="1" w:styleId="4yxo">
    <w:name w:val="_4yxo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D47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bdmoshiur" TargetMode="External"/><Relationship Id="rId4" Type="http://schemas.openxmlformats.org/officeDocument/2006/relationships/styles" Target="styles.xml"/><Relationship Id="rId9" Type="http://schemas.openxmlformats.org/officeDocument/2006/relationships/hyperlink" Target="mailto:moshiurcse888@gmail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39AFFC5-DBF2-4B8A-BE39-B8C846FCB62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imranhossainppip@gmail.com</cp:lastModifiedBy>
  <cp:revision>20</cp:revision>
  <dcterms:created xsi:type="dcterms:W3CDTF">2019-05-14T16:40:00Z</dcterms:created>
  <dcterms:modified xsi:type="dcterms:W3CDTF">2021-01-20T05:12:00Z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